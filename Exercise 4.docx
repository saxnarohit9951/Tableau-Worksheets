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6C9C9" w14:textId="77777777" w:rsidR="0058559C" w:rsidRDefault="00BE5C76">
      <w:pPr>
        <w:rPr>
          <w:sz w:val="36"/>
          <w:szCs w:val="36"/>
          <w:lang w:val="en-IN"/>
        </w:rPr>
      </w:pPr>
      <w:r>
        <w:rPr>
          <w:sz w:val="36"/>
          <w:szCs w:val="36"/>
          <w:lang w:val="en-IN"/>
        </w:rPr>
        <w:t xml:space="preserve">                         </w:t>
      </w:r>
    </w:p>
    <w:p w14:paraId="6FE7EB0F" w14:textId="6B77968C" w:rsidR="00A9204E" w:rsidRDefault="0058559C">
      <w:pPr>
        <w:rPr>
          <w:b/>
          <w:bCs/>
          <w:sz w:val="36"/>
          <w:szCs w:val="36"/>
          <w:u w:val="single"/>
          <w:lang w:val="en-IN"/>
        </w:rPr>
      </w:pPr>
      <w:r>
        <w:rPr>
          <w:sz w:val="36"/>
          <w:szCs w:val="36"/>
          <w:lang w:val="en-IN"/>
        </w:rPr>
        <w:t xml:space="preserve">                         </w:t>
      </w:r>
      <w:bookmarkStart w:id="0" w:name="_GoBack"/>
      <w:bookmarkEnd w:id="0"/>
      <w:r w:rsidR="00BE5C76">
        <w:rPr>
          <w:b/>
          <w:bCs/>
          <w:sz w:val="36"/>
          <w:szCs w:val="36"/>
          <w:u w:val="single"/>
          <w:lang w:val="en-IN"/>
        </w:rPr>
        <w:t>SOCIAL POSTING BEHAVIOUR</w:t>
      </w:r>
    </w:p>
    <w:p w14:paraId="6F15576B" w14:textId="03801857" w:rsidR="00BE5C76" w:rsidRDefault="00BE5C76">
      <w:pPr>
        <w:rPr>
          <w:b/>
          <w:bCs/>
          <w:sz w:val="36"/>
          <w:szCs w:val="36"/>
          <w:u w:val="single"/>
          <w:lang w:val="en-IN"/>
        </w:rPr>
      </w:pPr>
    </w:p>
    <w:p w14:paraId="64327108" w14:textId="7E273F48" w:rsidR="0058559C" w:rsidRDefault="0058559C">
      <w:pPr>
        <w:rPr>
          <w:b/>
          <w:bCs/>
          <w:sz w:val="36"/>
          <w:szCs w:val="36"/>
          <w:u w:val="single"/>
          <w:lang w:val="en-IN"/>
        </w:rPr>
      </w:pPr>
    </w:p>
    <w:p w14:paraId="42B3A544" w14:textId="77777777" w:rsidR="0058559C" w:rsidRDefault="0058559C">
      <w:pPr>
        <w:rPr>
          <w:b/>
          <w:bCs/>
          <w:sz w:val="36"/>
          <w:szCs w:val="36"/>
          <w:u w:val="single"/>
          <w:lang w:val="en-IN"/>
        </w:rPr>
      </w:pPr>
    </w:p>
    <w:p w14:paraId="23C93747" w14:textId="0C8F9095" w:rsidR="00BE5C76" w:rsidRPr="0058559C" w:rsidRDefault="00BE5C76" w:rsidP="00BE5C76">
      <w:pPr>
        <w:pStyle w:val="ListParagraph"/>
        <w:numPr>
          <w:ilvl w:val="0"/>
          <w:numId w:val="24"/>
        </w:numPr>
        <w:rPr>
          <w:sz w:val="36"/>
          <w:szCs w:val="36"/>
          <w:lang w:val="en-IN"/>
        </w:rPr>
      </w:pPr>
      <w:r>
        <w:rPr>
          <w:sz w:val="28"/>
          <w:szCs w:val="28"/>
          <w:lang w:val="en-IN"/>
        </w:rPr>
        <w:t xml:space="preserve">From the analysis I have done with the help of datasets provided to me about comments posted by people of </w:t>
      </w:r>
      <w:r w:rsidR="0058559C">
        <w:rPr>
          <w:sz w:val="28"/>
          <w:szCs w:val="28"/>
          <w:lang w:val="en-IN"/>
        </w:rPr>
        <w:t>Facebook</w:t>
      </w:r>
      <w:r>
        <w:rPr>
          <w:sz w:val="28"/>
          <w:szCs w:val="28"/>
          <w:lang w:val="en-IN"/>
        </w:rPr>
        <w:t xml:space="preserve"> about different things, it depicts the normal day to day life of people in India.</w:t>
      </w:r>
    </w:p>
    <w:p w14:paraId="7AAA4C23" w14:textId="77777777" w:rsidR="0058559C" w:rsidRPr="00BE5C76" w:rsidRDefault="0058559C" w:rsidP="0058559C">
      <w:pPr>
        <w:pStyle w:val="ListParagraph"/>
        <w:rPr>
          <w:sz w:val="36"/>
          <w:szCs w:val="36"/>
          <w:lang w:val="en-IN"/>
        </w:rPr>
      </w:pPr>
    </w:p>
    <w:p w14:paraId="5019FA8D" w14:textId="1BE035E3" w:rsidR="0058559C" w:rsidRPr="0058559C" w:rsidRDefault="00BE5C76" w:rsidP="0058559C">
      <w:pPr>
        <w:pStyle w:val="ListParagraph"/>
        <w:numPr>
          <w:ilvl w:val="0"/>
          <w:numId w:val="24"/>
        </w:numPr>
        <w:rPr>
          <w:sz w:val="36"/>
          <w:szCs w:val="36"/>
          <w:lang w:val="en-IN"/>
        </w:rPr>
      </w:pPr>
      <w:r>
        <w:rPr>
          <w:sz w:val="28"/>
          <w:szCs w:val="28"/>
          <w:lang w:val="en-IN"/>
        </w:rPr>
        <w:t>They are posting about traffic which is one of the biggest problems in metro cities nowadays. As soon as the peak hours comes up in the morning and evening, traffic starts piling up and people starts to suffer.</w:t>
      </w:r>
    </w:p>
    <w:p w14:paraId="63D07B60" w14:textId="77777777" w:rsidR="0058559C" w:rsidRPr="0058559C" w:rsidRDefault="0058559C" w:rsidP="0058559C">
      <w:pPr>
        <w:rPr>
          <w:sz w:val="36"/>
          <w:szCs w:val="36"/>
          <w:lang w:val="en-IN"/>
        </w:rPr>
      </w:pPr>
    </w:p>
    <w:p w14:paraId="423F90A0" w14:textId="03996EA0" w:rsidR="00BE5C76" w:rsidRPr="0058559C" w:rsidRDefault="00BE5C76" w:rsidP="00BE5C76">
      <w:pPr>
        <w:pStyle w:val="ListParagraph"/>
        <w:numPr>
          <w:ilvl w:val="0"/>
          <w:numId w:val="24"/>
        </w:numPr>
        <w:rPr>
          <w:sz w:val="36"/>
          <w:szCs w:val="36"/>
          <w:lang w:val="en-IN"/>
        </w:rPr>
      </w:pPr>
      <w:r>
        <w:rPr>
          <w:sz w:val="28"/>
          <w:szCs w:val="28"/>
          <w:lang w:val="en-IN"/>
        </w:rPr>
        <w:t>Along with that, people are also talking about e-commerce websites like Amazon, Myntra which shows inclination of people towards online shopping and gives a hint that it will only keep increasing in coming days.</w:t>
      </w:r>
    </w:p>
    <w:p w14:paraId="30358F5F" w14:textId="77777777" w:rsidR="0058559C" w:rsidRPr="0058559C" w:rsidRDefault="0058559C" w:rsidP="0058559C">
      <w:pPr>
        <w:rPr>
          <w:sz w:val="36"/>
          <w:szCs w:val="36"/>
          <w:lang w:val="en-IN"/>
        </w:rPr>
      </w:pPr>
    </w:p>
    <w:p w14:paraId="29FBA09E" w14:textId="5D1C7894" w:rsidR="00BE5C76" w:rsidRPr="0058559C" w:rsidRDefault="0058559C" w:rsidP="00BE5C76">
      <w:pPr>
        <w:pStyle w:val="ListParagraph"/>
        <w:numPr>
          <w:ilvl w:val="0"/>
          <w:numId w:val="24"/>
        </w:numPr>
        <w:rPr>
          <w:sz w:val="36"/>
          <w:szCs w:val="36"/>
          <w:lang w:val="en-IN"/>
        </w:rPr>
      </w:pPr>
      <w:r>
        <w:rPr>
          <w:sz w:val="28"/>
          <w:szCs w:val="28"/>
          <w:lang w:val="en-IN"/>
        </w:rPr>
        <w:t>Apart from posting, when it comes to reacting to different posts, people are reacting i.e. liking posts more about politicians. It shows that the new generation is tracking what their leaders are doing, which is a great sign as by this, people will know which person is doing good work and assisting towards development of their area/city and vote accordingly.</w:t>
      </w:r>
    </w:p>
    <w:p w14:paraId="284ABDCD" w14:textId="77777777" w:rsidR="0058559C" w:rsidRPr="0058559C" w:rsidRDefault="0058559C" w:rsidP="0058559C">
      <w:pPr>
        <w:rPr>
          <w:sz w:val="36"/>
          <w:szCs w:val="36"/>
          <w:lang w:val="en-IN"/>
        </w:rPr>
      </w:pPr>
    </w:p>
    <w:p w14:paraId="423A9A58" w14:textId="45142CC8" w:rsidR="0058559C" w:rsidRPr="00BE5C76" w:rsidRDefault="0058559C" w:rsidP="00BE5C76">
      <w:pPr>
        <w:pStyle w:val="ListParagraph"/>
        <w:numPr>
          <w:ilvl w:val="0"/>
          <w:numId w:val="24"/>
        </w:numPr>
        <w:rPr>
          <w:sz w:val="36"/>
          <w:szCs w:val="36"/>
          <w:lang w:val="en-IN"/>
        </w:rPr>
      </w:pPr>
      <w:r>
        <w:rPr>
          <w:sz w:val="28"/>
          <w:szCs w:val="28"/>
          <w:lang w:val="en-IN"/>
        </w:rPr>
        <w:t>On the contrary, people are not reacting that much about the institutions related to their basic needs such as medication, education etc which shows that either they are not interested much in it or they are so disgusted by the scenario of such institutions that they just want to scroll down and see other posts rather than posts about these things.</w:t>
      </w:r>
    </w:p>
    <w:sectPr w:rsidR="0058559C" w:rsidRPr="00BE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01131A"/>
    <w:multiLevelType w:val="hybridMultilevel"/>
    <w:tmpl w:val="F7F4D4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76"/>
    <w:rsid w:val="0058559C"/>
    <w:rsid w:val="00645252"/>
    <w:rsid w:val="006D3D74"/>
    <w:rsid w:val="0083569A"/>
    <w:rsid w:val="00A9204E"/>
    <w:rsid w:val="00BE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2575"/>
  <w15:chartTrackingRefBased/>
  <w15:docId w15:val="{B2D614DC-9A73-4875-ABE4-3C6928A7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E5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xen\AppData\Local\Microsoft\Office\16.0\DTS\en-US%7bDE6217C8-C85B-4E59-93BC-6E8720717A28%7d\%7b9CC950FC-7F6E-46B9-8ED9-B7C3E9C06C4F%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{9CC950FC-7F6E-46B9-8ED9-B7C3E9C06C4F}tf02786999</Template>
  <TotalTime>18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Saxena</dc:creator>
  <cp:keywords/>
  <dc:description/>
  <cp:lastModifiedBy>Rohit Saxena</cp:lastModifiedBy>
  <cp:revision>1</cp:revision>
  <dcterms:created xsi:type="dcterms:W3CDTF">2020-02-19T17:30:00Z</dcterms:created>
  <dcterms:modified xsi:type="dcterms:W3CDTF">2020-02-19T17:48:00Z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